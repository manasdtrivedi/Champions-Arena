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83AA" w14:textId="1249908A" w:rsidR="00621D3A" w:rsidRPr="002412A7" w:rsidRDefault="002412A7" w:rsidP="00621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Champions Arena (A </w:t>
      </w:r>
      <w:r w:rsidR="00621D3A" w:rsidRPr="002412A7">
        <w:rPr>
          <w:rFonts w:ascii="Times New Roman" w:hAnsi="Times New Roman" w:cs="Times New Roman"/>
          <w:sz w:val="36"/>
          <w:szCs w:val="36"/>
        </w:rPr>
        <w:t>Competitive Programming Platform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45DFEE6B" w14:textId="77777777" w:rsidR="00621D3A" w:rsidRDefault="00621D3A" w:rsidP="00621D3A">
      <w:pPr>
        <w:rPr>
          <w:rFonts w:ascii="Times New Roman" w:hAnsi="Times New Roman" w:cs="Times New Roman"/>
          <w:sz w:val="24"/>
          <w:szCs w:val="24"/>
        </w:rPr>
      </w:pPr>
    </w:p>
    <w:p w14:paraId="3ACA5AA9" w14:textId="77777777" w:rsidR="00621D3A" w:rsidRDefault="00621D3A" w:rsidP="00621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Abstract:</w:t>
      </w:r>
    </w:p>
    <w:p w14:paraId="0004CC6E" w14:textId="77777777" w:rsidR="00621D3A" w:rsidRDefault="00621D3A" w:rsidP="00621D3A">
      <w:pPr>
        <w:rPr>
          <w:rFonts w:ascii="Times New Roman" w:hAnsi="Times New Roman" w:cs="Times New Roman"/>
          <w:sz w:val="24"/>
          <w:szCs w:val="24"/>
        </w:rPr>
      </w:pPr>
    </w:p>
    <w:p w14:paraId="2C93E67F" w14:textId="08C407D5" w:rsidR="00247472" w:rsidRDefault="00621D3A" w:rsidP="00621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 program</w:t>
      </w:r>
      <w:r w:rsidR="0015484C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ming is generally involved in the first round of </w:t>
      </w:r>
      <w:r w:rsidR="005871B8">
        <w:rPr>
          <w:rFonts w:ascii="Times New Roman" w:hAnsi="Times New Roman" w:cs="Times New Roman"/>
          <w:sz w:val="24"/>
          <w:szCs w:val="24"/>
        </w:rPr>
        <w:t xml:space="preserve">most </w:t>
      </w:r>
      <w:r>
        <w:rPr>
          <w:rFonts w:ascii="Times New Roman" w:hAnsi="Times New Roman" w:cs="Times New Roman"/>
          <w:sz w:val="24"/>
          <w:szCs w:val="24"/>
        </w:rPr>
        <w:t>IT compan</w:t>
      </w:r>
      <w:r w:rsidR="005871B8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>s</w:t>
      </w:r>
      <w:r w:rsidR="005871B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campus recruitment procedures, across a wide range of campuses all over India. To prepare for the same, students </w:t>
      </w:r>
      <w:r w:rsidR="005871B8">
        <w:rPr>
          <w:rFonts w:ascii="Times New Roman" w:hAnsi="Times New Roman" w:cs="Times New Roman"/>
          <w:sz w:val="24"/>
          <w:szCs w:val="24"/>
        </w:rPr>
        <w:t xml:space="preserve">learn competitive programming and </w:t>
      </w:r>
      <w:r>
        <w:rPr>
          <w:rFonts w:ascii="Times New Roman" w:hAnsi="Times New Roman" w:cs="Times New Roman"/>
          <w:sz w:val="24"/>
          <w:szCs w:val="24"/>
        </w:rPr>
        <w:t>sharpen their</w:t>
      </w:r>
      <w:r w:rsidR="00587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skills </w:t>
      </w:r>
      <w:r w:rsidR="005871B8">
        <w:rPr>
          <w:rFonts w:ascii="Times New Roman" w:hAnsi="Times New Roman" w:cs="Times New Roman"/>
          <w:sz w:val="24"/>
          <w:szCs w:val="24"/>
        </w:rPr>
        <w:t xml:space="preserve">in the same </w:t>
      </w:r>
      <w:r>
        <w:rPr>
          <w:rFonts w:ascii="Times New Roman" w:hAnsi="Times New Roman" w:cs="Times New Roman"/>
          <w:sz w:val="24"/>
          <w:szCs w:val="24"/>
        </w:rPr>
        <w:t>on numerous online platforms. These platforms organize contests which inspire and encourage friendly competition among the students. At the end of each contest, each of the participants get</w:t>
      </w:r>
      <w:r w:rsidR="002412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rank based on the total number of problems they have solved completely</w:t>
      </w:r>
      <w:r w:rsidR="002412A7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partially. Editorials will then be made available for each contest, which will explain numerous methods of solving the problems.</w:t>
      </w:r>
      <w:r w:rsidR="005B600B">
        <w:rPr>
          <w:rFonts w:ascii="Times New Roman" w:hAnsi="Times New Roman" w:cs="Times New Roman"/>
          <w:sz w:val="24"/>
          <w:szCs w:val="24"/>
        </w:rPr>
        <w:t xml:space="preserve"> </w:t>
      </w:r>
      <w:r w:rsidR="00247472">
        <w:rPr>
          <w:rFonts w:ascii="Times New Roman" w:hAnsi="Times New Roman" w:cs="Times New Roman"/>
          <w:sz w:val="24"/>
          <w:szCs w:val="24"/>
        </w:rPr>
        <w:t>There is also a social aspect to such platforms. Users can make connections with other users and view their profiles.</w:t>
      </w:r>
    </w:p>
    <w:p w14:paraId="500AC450" w14:textId="77777777" w:rsidR="005871B8" w:rsidRDefault="005871B8" w:rsidP="00621D3A">
      <w:pPr>
        <w:rPr>
          <w:rFonts w:ascii="Times New Roman" w:hAnsi="Times New Roman" w:cs="Times New Roman"/>
          <w:sz w:val="24"/>
          <w:szCs w:val="24"/>
        </w:rPr>
      </w:pPr>
    </w:p>
    <w:p w14:paraId="0D314C6E" w14:textId="02ED291D" w:rsidR="00621D3A" w:rsidRDefault="005B600B" w:rsidP="00621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competitive programming </w:t>
      </w:r>
      <w:r w:rsidR="00295944">
        <w:rPr>
          <w:rFonts w:ascii="Times New Roman" w:hAnsi="Times New Roman" w:cs="Times New Roman"/>
          <w:sz w:val="24"/>
          <w:szCs w:val="24"/>
        </w:rPr>
        <w:t xml:space="preserve">platforms provide a medium to </w:t>
      </w:r>
      <w:r>
        <w:rPr>
          <w:rFonts w:ascii="Times New Roman" w:hAnsi="Times New Roman" w:cs="Times New Roman"/>
          <w:sz w:val="24"/>
          <w:szCs w:val="24"/>
        </w:rPr>
        <w:t xml:space="preserve">enhance one’s problem solving skills, critical thinking and analytical reasoning which are useful not just for interviews but also in everyday situations. </w:t>
      </w:r>
      <w:r w:rsidR="00247472">
        <w:rPr>
          <w:rFonts w:ascii="Times New Roman" w:hAnsi="Times New Roman" w:cs="Times New Roman"/>
          <w:sz w:val="24"/>
          <w:szCs w:val="24"/>
        </w:rPr>
        <w:t xml:space="preserve">And most importantly, competitive programming is fun! </w:t>
      </w:r>
      <w:r w:rsidR="001637D5">
        <w:rPr>
          <w:rFonts w:ascii="Times New Roman" w:hAnsi="Times New Roman" w:cs="Times New Roman"/>
          <w:sz w:val="24"/>
          <w:szCs w:val="24"/>
        </w:rPr>
        <w:t>Participants</w:t>
      </w:r>
      <w:r w:rsidR="00247472">
        <w:rPr>
          <w:rFonts w:ascii="Times New Roman" w:hAnsi="Times New Roman" w:cs="Times New Roman"/>
          <w:sz w:val="24"/>
          <w:szCs w:val="24"/>
        </w:rPr>
        <w:t xml:space="preserve"> get to take part in competitions at a global level and fe</w:t>
      </w:r>
      <w:r w:rsidR="001637D5">
        <w:rPr>
          <w:rFonts w:ascii="Times New Roman" w:hAnsi="Times New Roman" w:cs="Times New Roman"/>
          <w:sz w:val="24"/>
          <w:szCs w:val="24"/>
        </w:rPr>
        <w:t>e</w:t>
      </w:r>
      <w:r w:rsidR="00247472">
        <w:rPr>
          <w:rFonts w:ascii="Times New Roman" w:hAnsi="Times New Roman" w:cs="Times New Roman"/>
          <w:sz w:val="24"/>
          <w:szCs w:val="24"/>
        </w:rPr>
        <w:t>l the thrill of being on top of the leaderboard</w:t>
      </w:r>
      <w:r w:rsidR="00192A56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7D5F6680" w14:textId="77777777" w:rsidR="00247472" w:rsidRDefault="00247472" w:rsidP="00621D3A">
      <w:pPr>
        <w:rPr>
          <w:rFonts w:ascii="Times New Roman" w:hAnsi="Times New Roman" w:cs="Times New Roman"/>
          <w:sz w:val="24"/>
          <w:szCs w:val="24"/>
        </w:rPr>
      </w:pPr>
    </w:p>
    <w:p w14:paraId="374DE2BD" w14:textId="01CD28C3" w:rsidR="00621D3A" w:rsidRDefault="00621D3A" w:rsidP="00621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aims to study the complex database design involved in the creation of such platforms</w:t>
      </w:r>
      <w:r w:rsidR="00247472">
        <w:rPr>
          <w:rFonts w:ascii="Times New Roman" w:hAnsi="Times New Roman" w:cs="Times New Roman"/>
          <w:sz w:val="24"/>
          <w:szCs w:val="24"/>
        </w:rPr>
        <w:t xml:space="preserve">. </w:t>
      </w:r>
      <w:r w:rsidR="00192A56">
        <w:rPr>
          <w:rFonts w:ascii="Times New Roman" w:hAnsi="Times New Roman" w:cs="Times New Roman"/>
          <w:sz w:val="24"/>
          <w:szCs w:val="24"/>
        </w:rPr>
        <w:t>We will also try to compile code input by a user as a submission to a problem to generate the testcase results.</w:t>
      </w:r>
      <w:r w:rsidR="001637D5">
        <w:rPr>
          <w:rFonts w:ascii="Times New Roman" w:hAnsi="Times New Roman" w:cs="Times New Roman"/>
          <w:sz w:val="24"/>
          <w:szCs w:val="24"/>
        </w:rPr>
        <w:t xml:space="preserve"> We will be using the relational database model for this project due its capabilities to provide integrity constraints, represent complex relationships, control redundancy, restrict access, and concurrency control.</w:t>
      </w:r>
      <w:bookmarkStart w:id="0" w:name="_GoBack"/>
      <w:bookmarkEnd w:id="0"/>
    </w:p>
    <w:p w14:paraId="42005124" w14:textId="77777777" w:rsidR="00621D3A" w:rsidRDefault="00621D3A" w:rsidP="00621D3A">
      <w:pPr>
        <w:rPr>
          <w:rFonts w:ascii="Times New Roman" w:hAnsi="Times New Roman" w:cs="Times New Roman"/>
          <w:sz w:val="24"/>
          <w:szCs w:val="24"/>
        </w:rPr>
      </w:pPr>
    </w:p>
    <w:p w14:paraId="21359BCF" w14:textId="77777777" w:rsidR="00621D3A" w:rsidRDefault="00621D3A" w:rsidP="00621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Team:</w:t>
      </w:r>
    </w:p>
    <w:p w14:paraId="20A723DA" w14:textId="77777777" w:rsidR="00621D3A" w:rsidRDefault="00621D3A" w:rsidP="00621D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Aditya Chandrashekhar </w:t>
      </w:r>
      <w:proofErr w:type="spellStart"/>
      <w:r>
        <w:rPr>
          <w:rFonts w:ascii="Times New Roman" w:hAnsi="Times New Roman" w:cs="Times New Roman"/>
          <w:sz w:val="24"/>
          <w:szCs w:val="24"/>
        </w:rPr>
        <w:t>Sohoni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(CS-2, 181CO203)</w:t>
      </w:r>
    </w:p>
    <w:p w14:paraId="471718E5" w14:textId="77777777" w:rsidR="00621D3A" w:rsidRPr="00DB260D" w:rsidRDefault="00621D3A" w:rsidP="00621D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Manas Trivedi (CS-2, 181CO231)</w:t>
      </w:r>
    </w:p>
    <w:p w14:paraId="26CE434C" w14:textId="77777777" w:rsidR="00621D3A" w:rsidRPr="00621D3A" w:rsidRDefault="00621D3A" w:rsidP="00621D3A">
      <w:pPr>
        <w:rPr>
          <w:rFonts w:ascii="Times New Roman" w:hAnsi="Times New Roman" w:cs="Times New Roman"/>
          <w:sz w:val="24"/>
          <w:szCs w:val="24"/>
        </w:rPr>
      </w:pPr>
    </w:p>
    <w:sectPr w:rsidR="00621D3A" w:rsidRPr="0062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FF3D95"/>
    <w:multiLevelType w:val="hybridMultilevel"/>
    <w:tmpl w:val="34AC2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C223F1B"/>
    <w:multiLevelType w:val="hybridMultilevel"/>
    <w:tmpl w:val="34AC2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F7"/>
    <w:rsid w:val="000C4620"/>
    <w:rsid w:val="0015484C"/>
    <w:rsid w:val="001637D5"/>
    <w:rsid w:val="00192A56"/>
    <w:rsid w:val="001A11F7"/>
    <w:rsid w:val="002412A7"/>
    <w:rsid w:val="00247472"/>
    <w:rsid w:val="00295944"/>
    <w:rsid w:val="005871B8"/>
    <w:rsid w:val="005B600B"/>
    <w:rsid w:val="00621D3A"/>
    <w:rsid w:val="00631792"/>
    <w:rsid w:val="00645252"/>
    <w:rsid w:val="006D3D74"/>
    <w:rsid w:val="0083569A"/>
    <w:rsid w:val="008E5C60"/>
    <w:rsid w:val="00A9204E"/>
    <w:rsid w:val="00AF7E33"/>
    <w:rsid w:val="00B36F64"/>
    <w:rsid w:val="00DB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2FDD"/>
  <w15:chartTrackingRefBased/>
  <w15:docId w15:val="{263F7774-AEB0-49E7-991D-2803D543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B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s%20Trivedi\AppData\Local\Microsoft\Office\16.0\DTS\en-US%7bA261D336-CB3F-4424-9DAD-14577159807D%7d\%7bC5F9058B-6A41-4E29-A7D5-6E96BF415D31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5F648F8-B94A-4E66-B668-7062CB372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{C5F9058B-6A41-4E29-A7D5-6E96BF415D31}tf02786999</Template>
  <TotalTime>161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Trivedi</dc:creator>
  <cp:keywords/>
  <dc:description/>
  <cp:lastModifiedBy>Manas Trivedi</cp:lastModifiedBy>
  <cp:revision>7</cp:revision>
  <dcterms:created xsi:type="dcterms:W3CDTF">2020-01-19T05:23:00Z</dcterms:created>
  <dcterms:modified xsi:type="dcterms:W3CDTF">2020-01-27T12:31:00Z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